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67ABB155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96D44">
        <w:rPr>
          <w:rFonts w:ascii="Arial" w:hAnsi="Arial" w:cs="Arial"/>
          <w:b/>
          <w:color w:val="000064"/>
          <w:sz w:val="40"/>
          <w:szCs w:val="32"/>
        </w:rPr>
        <w:t>X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1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/>
                <w:bCs/>
                <w:sz w:val="22"/>
                <w:szCs w:val="22"/>
              </w:rPr>
              <w:t>Nombre completo de integrante 2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171F2AC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a</w:t>
      </w:r>
    </w:p>
    <w:p w14:paraId="47EF489D" w14:textId="6C7F2BC9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b</w:t>
      </w:r>
    </w:p>
    <w:p w14:paraId="41C1795D" w14:textId="26A5DE50" w:rsidR="006F47C4" w:rsidRPr="001321F7" w:rsidRDefault="006F47C4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 w:rsidRPr="001321F7">
        <w:rPr>
          <w:i/>
          <w:sz w:val="22"/>
          <w:szCs w:val="22"/>
        </w:rPr>
        <w:t>length-1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7CF0E00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 xml:space="preserve">5) </w:t>
      </w:r>
      <w:r w:rsidRPr="006F47C4">
        <w:rPr>
          <w:b/>
          <w:bCs/>
          <w:i/>
          <w:sz w:val="22"/>
          <w:szCs w:val="22"/>
        </w:rPr>
        <w:t xml:space="preserve"> Lectura recomendada (opcional</w:t>
      </w:r>
      <w:r w:rsidRPr="006F47C4">
        <w:rPr>
          <w:b/>
          <w:bCs/>
          <w:i/>
          <w:sz w:val="22"/>
          <w:szCs w:val="22"/>
          <w:lang w:val="es-CO"/>
        </w:rPr>
        <w:t>)</w:t>
      </w:r>
    </w:p>
    <w:p w14:paraId="5D590830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1701093A" w14:textId="6B854C65" w:rsidR="006F47C4" w:rsidRDefault="00320EFF" w:rsidP="00320EFF">
      <w:pPr>
        <w:ind w:left="426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Mapa conceptual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1DCBB384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color w:val="002060"/>
          <w:sz w:val="22"/>
          <w:szCs w:val="22"/>
        </w:rPr>
        <w:t>6)</w:t>
      </w:r>
      <w:r w:rsidRPr="006F47C4">
        <w:rPr>
          <w:sz w:val="22"/>
          <w:szCs w:val="22"/>
        </w:rPr>
        <w:t xml:space="preserve"> </w:t>
      </w:r>
      <w:r w:rsidRPr="006F47C4">
        <w:rPr>
          <w:b/>
          <w:bCs/>
          <w:sz w:val="22"/>
          <w:szCs w:val="22"/>
        </w:rPr>
        <w:t>Trabajo en Equipo y Progreso Gradual (Opcional)</w:t>
      </w:r>
    </w:p>
    <w:p w14:paraId="2AB28055" w14:textId="77777777" w:rsidR="006F47C4" w:rsidRPr="006F47C4" w:rsidRDefault="006F47C4" w:rsidP="006F47C4">
      <w:pPr>
        <w:rPr>
          <w:b/>
          <w:bCs/>
          <w:i/>
          <w:sz w:val="22"/>
          <w:szCs w:val="22"/>
        </w:rPr>
      </w:pPr>
    </w:p>
    <w:p w14:paraId="60C061F2" w14:textId="533C469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>6.1</w:t>
      </w:r>
      <w:r w:rsidR="007B5F04">
        <w:rPr>
          <w:i/>
          <w:sz w:val="22"/>
          <w:szCs w:val="22"/>
        </w:rPr>
        <w:t xml:space="preserve"> </w:t>
      </w:r>
      <w:r w:rsidR="006F47C4" w:rsidRPr="007B5F04">
        <w:rPr>
          <w:i/>
          <w:sz w:val="22"/>
          <w:szCs w:val="22"/>
        </w:rPr>
        <w:t>Actas de reunión</w:t>
      </w:r>
    </w:p>
    <w:p w14:paraId="73D53365" w14:textId="324A1AC3" w:rsidR="007B5F0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6.2 </w:t>
      </w:r>
      <w:r w:rsidR="006F47C4" w:rsidRPr="007B5F04">
        <w:rPr>
          <w:i/>
          <w:sz w:val="22"/>
          <w:szCs w:val="22"/>
        </w:rPr>
        <w:t>El reporte de cambios en el código</w:t>
      </w:r>
    </w:p>
    <w:p w14:paraId="77F18C54" w14:textId="56B0F897" w:rsidR="006F47C4" w:rsidRDefault="003F4C22" w:rsidP="007B5F04">
      <w:pPr>
        <w:ind w:left="426"/>
        <w:jc w:val="both"/>
        <w:rPr>
          <w:i/>
          <w:sz w:val="22"/>
          <w:szCs w:val="22"/>
        </w:rPr>
      </w:pPr>
      <w:r>
        <w:rPr>
          <w:b/>
          <w:i/>
          <w:color w:val="002060"/>
          <w:sz w:val="22"/>
          <w:szCs w:val="22"/>
        </w:rPr>
        <w:t xml:space="preserve">6.3 </w:t>
      </w:r>
      <w:bookmarkStart w:id="0" w:name="_GoBack"/>
      <w:bookmarkEnd w:id="0"/>
      <w:r w:rsidR="006F47C4" w:rsidRPr="007B5F04">
        <w:rPr>
          <w:i/>
          <w:sz w:val="22"/>
          <w:szCs w:val="22"/>
        </w:rPr>
        <w:t xml:space="preserve">El reporte de cambios del informe de laboratorio </w:t>
      </w: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F7729" w14:textId="77777777" w:rsidR="009C4B23" w:rsidRDefault="009C4B23" w:rsidP="004071A1">
      <w:r>
        <w:separator/>
      </w:r>
    </w:p>
  </w:endnote>
  <w:endnote w:type="continuationSeparator" w:id="0">
    <w:p w14:paraId="0C78C9BC" w14:textId="77777777" w:rsidR="009C4B23" w:rsidRDefault="009C4B23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3160D" w14:textId="77777777" w:rsidR="009C4B23" w:rsidRDefault="009C4B23" w:rsidP="004071A1">
      <w:r>
        <w:separator/>
      </w:r>
    </w:p>
  </w:footnote>
  <w:footnote w:type="continuationSeparator" w:id="0">
    <w:p w14:paraId="3CC36DCE" w14:textId="77777777" w:rsidR="009C4B23" w:rsidRDefault="009C4B23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Luisa Fernanda Alzate Sanchez</cp:lastModifiedBy>
  <cp:revision>279</cp:revision>
  <cp:lastPrinted>2019-01-22T00:16:00Z</cp:lastPrinted>
  <dcterms:created xsi:type="dcterms:W3CDTF">2019-01-17T22:16:00Z</dcterms:created>
  <dcterms:modified xsi:type="dcterms:W3CDTF">2019-01-22T14:52:00Z</dcterms:modified>
</cp:coreProperties>
</file>